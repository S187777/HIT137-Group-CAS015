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3AE41" w14:textId="77777777" w:rsidR="00F51246" w:rsidRDefault="00F51246" w:rsidP="00F51246">
      <w:pPr>
        <w:pStyle w:val="Default"/>
      </w:pPr>
    </w:p>
    <w:p w14:paraId="2380B88D" w14:textId="19C48DE2" w:rsidR="00F51246" w:rsidRDefault="00F51246" w:rsidP="00F5124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Question 1 </w:t>
      </w:r>
    </w:p>
    <w:p w14:paraId="1C34B0E6" w14:textId="2483DD29" w:rsidR="00F51246" w:rsidRPr="00F51246" w:rsidRDefault="00F51246" w:rsidP="00F51246">
      <w:pPr>
        <w:pStyle w:val="Default"/>
        <w:rPr>
          <w:color w:val="0070C0"/>
          <w:sz w:val="23"/>
          <w:szCs w:val="23"/>
        </w:rPr>
      </w:pPr>
      <w:r w:rsidRPr="00F51246">
        <w:rPr>
          <w:rFonts w:ascii="Century Gothic" w:hAnsi="Century Gothic" w:cs="Century Gothic"/>
          <w:color w:val="0070C0"/>
          <w:sz w:val="23"/>
          <w:szCs w:val="23"/>
        </w:rPr>
        <w:t xml:space="preserve">This question consists of multiple CSV files (In the Zipped Folder) with ‘large texts’ in one of the columns in each file. Your job is to use the open-source NLP (Natural Language Processing) libraries and perform various tasks. </w:t>
      </w:r>
      <w:r w:rsidRPr="00F51246">
        <w:rPr>
          <w:rFonts w:ascii="Century Gothic" w:hAnsi="Century Gothic" w:cs="Century Gothic"/>
          <w:color w:val="0070C0"/>
          <w:sz w:val="23"/>
          <w:szCs w:val="23"/>
        </w:rPr>
        <w:br/>
      </w:r>
    </w:p>
    <w:p w14:paraId="2C731975" w14:textId="77777777" w:rsidR="00F51246" w:rsidRPr="00F51246" w:rsidRDefault="00F51246" w:rsidP="00F51246">
      <w:pPr>
        <w:pStyle w:val="Default"/>
        <w:rPr>
          <w:rFonts w:ascii="Century Gothic" w:hAnsi="Century Gothic" w:cs="Century Gothic"/>
          <w:color w:val="0070C0"/>
          <w:sz w:val="23"/>
          <w:szCs w:val="23"/>
        </w:rPr>
      </w:pPr>
      <w:r w:rsidRPr="00F51246">
        <w:rPr>
          <w:rFonts w:ascii="Century Gothic" w:hAnsi="Century Gothic" w:cs="Century Gothic"/>
          <w:color w:val="0070C0"/>
          <w:sz w:val="23"/>
          <w:szCs w:val="23"/>
        </w:rPr>
        <w:t xml:space="preserve">Task 1: </w:t>
      </w:r>
    </w:p>
    <w:p w14:paraId="133633FD" w14:textId="2B415001" w:rsidR="00F51246" w:rsidRDefault="00F51246" w:rsidP="00F51246">
      <w:pPr>
        <w:spacing w:line="360" w:lineRule="auto"/>
      </w:pPr>
      <w:r w:rsidRPr="00F51246">
        <w:rPr>
          <w:rFonts w:ascii="Century Gothic" w:hAnsi="Century Gothic" w:cs="Century Gothic"/>
          <w:color w:val="0070C0"/>
          <w:sz w:val="23"/>
          <w:szCs w:val="23"/>
        </w:rPr>
        <w:t>Extract the ‘text’ in all the CSV files and store them into a single ‘.txt file’.</w:t>
      </w:r>
      <w:r w:rsidRPr="00F51246">
        <w:rPr>
          <w:rFonts w:ascii="Century Gothic" w:hAnsi="Century Gothic" w:cs="Century Gothic"/>
          <w:color w:val="0070C0"/>
          <w:sz w:val="23"/>
          <w:szCs w:val="23"/>
        </w:rPr>
        <w:br/>
      </w:r>
      <w:r>
        <w:rPr>
          <w:rFonts w:ascii="Century Gothic" w:hAnsi="Century Gothic" w:cs="Century Gothic"/>
          <w:sz w:val="23"/>
          <w:szCs w:val="23"/>
        </w:rPr>
        <w:br/>
      </w:r>
      <w:r w:rsidRPr="00F51246">
        <w:rPr>
          <w:rFonts w:ascii="Century Gothic" w:hAnsi="Century Gothic" w:cs="Century Gothic"/>
          <w:color w:val="FF0000"/>
          <w:sz w:val="23"/>
          <w:szCs w:val="23"/>
        </w:rPr>
        <w:t xml:space="preserve">First: </w:t>
      </w:r>
      <w:r w:rsidRPr="00F51246">
        <w:rPr>
          <w:color w:val="FF0000"/>
        </w:rPr>
        <w:t>H</w:t>
      </w:r>
      <w:r>
        <w:t>ow to write data from a CSV file to a text file using Python</w:t>
      </w:r>
      <w:r>
        <w:t>?</w:t>
      </w:r>
      <w:r>
        <w:br/>
      </w:r>
      <w:r>
        <w:br/>
      </w:r>
      <w:r w:rsidRPr="00F51246">
        <w:rPr>
          <w:b/>
          <w:bCs/>
        </w:rPr>
        <w:t>CSV File</w:t>
      </w:r>
      <w:r w:rsidRPr="00F51246">
        <w:t xml:space="preserve">: </w:t>
      </w:r>
      <w:r>
        <w:t xml:space="preserve">Is a </w:t>
      </w:r>
      <w:r w:rsidRPr="00F51246">
        <w:t>file where data is stored in a table format, where each value is separated by a comma</w:t>
      </w:r>
      <w:r>
        <w:t xml:space="preserve">  </w:t>
      </w:r>
      <w:r>
        <w:br/>
      </w:r>
      <w:r>
        <w:br/>
      </w:r>
    </w:p>
    <w:p w14:paraId="7273A31E" w14:textId="7A14911B" w:rsidR="00A9204E" w:rsidRDefault="00F51246" w:rsidP="00F51246">
      <w:pPr>
        <w:rPr>
          <w:color w:val="C00000"/>
        </w:rPr>
      </w:pPr>
      <w:r w:rsidRPr="00F51246">
        <w:rPr>
          <w:color w:val="C00000"/>
        </w:rPr>
        <w:t xml:space="preserve"> (e.g., </w:t>
      </w:r>
      <w:r w:rsidRPr="00F51246">
        <w:rPr>
          <w:rFonts w:ascii="Courier New" w:hAnsi="Courier New" w:cs="Courier New"/>
          <w:color w:val="C00000"/>
          <w:sz w:val="20"/>
          <w:szCs w:val="20"/>
        </w:rPr>
        <w:t>"name,</w:t>
      </w:r>
      <w:r w:rsidRPr="00F51246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r w:rsidRPr="00F51246">
        <w:rPr>
          <w:rFonts w:ascii="Courier New" w:hAnsi="Courier New" w:cs="Courier New"/>
          <w:color w:val="C00000"/>
          <w:sz w:val="20"/>
          <w:szCs w:val="20"/>
        </w:rPr>
        <w:t>age,</w:t>
      </w:r>
      <w:r w:rsidRPr="00F51246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r w:rsidRPr="00F51246">
        <w:rPr>
          <w:rFonts w:ascii="Courier New" w:hAnsi="Courier New" w:cs="Courier New"/>
          <w:color w:val="C00000"/>
          <w:sz w:val="20"/>
          <w:szCs w:val="20"/>
        </w:rPr>
        <w:t>city"</w:t>
      </w:r>
      <w:r w:rsidRPr="00F51246">
        <w:rPr>
          <w:color w:val="C00000"/>
        </w:rPr>
        <w:t>).</w:t>
      </w:r>
    </w:p>
    <w:p w14:paraId="7C462D35" w14:textId="77777777" w:rsidR="00F51246" w:rsidRPr="00F51246" w:rsidRDefault="00F51246" w:rsidP="00F51246">
      <w:pPr>
        <w:rPr>
          <w:color w:val="C00000"/>
        </w:rPr>
      </w:pPr>
    </w:p>
    <w:p w14:paraId="5E4A614C" w14:textId="77777777" w:rsidR="00F51246" w:rsidRDefault="00F51246" w:rsidP="00F51246"/>
    <w:p w14:paraId="614C54ED" w14:textId="77777777" w:rsidR="00F51246" w:rsidRPr="00F51246" w:rsidRDefault="00F51246" w:rsidP="00F51246">
      <w:pPr>
        <w:pStyle w:val="Heading3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AU" w:eastAsia="en-AU"/>
        </w:rPr>
      </w:pPr>
      <w:r>
        <w:rPr>
          <w:rStyle w:val="Strong"/>
        </w:rPr>
        <w:t>Text File</w:t>
      </w:r>
      <w:r>
        <w:t>: A simple file that can contain any text.</w:t>
      </w:r>
      <w:r>
        <w:br/>
      </w:r>
      <w:r>
        <w:br/>
      </w:r>
      <w:r w:rsidRPr="00F51246">
        <w:rPr>
          <w:b/>
          <w:bCs/>
          <w:color w:val="auto"/>
          <w:sz w:val="28"/>
          <w:szCs w:val="28"/>
        </w:rPr>
        <w:t>Ok,</w:t>
      </w:r>
      <w:r w:rsidRPr="00F51246">
        <w:rPr>
          <w:color w:val="auto"/>
          <w:sz w:val="28"/>
          <w:szCs w:val="28"/>
        </w:rPr>
        <w:t xml:space="preserve"> </w:t>
      </w:r>
      <w:r w:rsidRPr="00F51246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AU" w:eastAsia="en-AU"/>
        </w:rPr>
        <w:t>Let's Walk Through This with Simple Steps and Explanations</w:t>
      </w:r>
    </w:p>
    <w:p w14:paraId="4862EBD4" w14:textId="57404433" w:rsidR="00F51246" w:rsidRPr="00F51246" w:rsidRDefault="00F51246" w:rsidP="00F512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en-AU"/>
        </w:rPr>
      </w:pPr>
      <w:r w:rsidRPr="00F51246"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en-AU"/>
        </w:rPr>
        <w:t xml:space="preserve">1. What </w:t>
      </w:r>
      <w:r w:rsidR="00B46CF7"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en-AU"/>
        </w:rPr>
        <w:t>w</w:t>
      </w:r>
      <w:r w:rsidRPr="00F51246"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en-AU"/>
        </w:rPr>
        <w:t xml:space="preserve">e </w:t>
      </w:r>
      <w:r w:rsidR="00B46CF7"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en-AU"/>
        </w:rPr>
        <w:t>w</w:t>
      </w:r>
      <w:r w:rsidRPr="00F51246"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en-AU"/>
        </w:rPr>
        <w:t xml:space="preserve">ant to </w:t>
      </w:r>
      <w:r w:rsidR="00B46CF7"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en-AU"/>
        </w:rPr>
        <w:t>d</w:t>
      </w:r>
      <w:r w:rsidRPr="00F51246"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en-AU"/>
        </w:rPr>
        <w:t>o</w:t>
      </w:r>
    </w:p>
    <w:p w14:paraId="01C4FCE3" w14:textId="758C8D68" w:rsidR="00C85368" w:rsidRPr="007D61E4" w:rsidRDefault="00F51246" w:rsidP="00C8536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70C0"/>
          <w:sz w:val="24"/>
          <w:szCs w:val="24"/>
          <w:lang w:val="en-AU" w:eastAsia="en-AU"/>
        </w:rPr>
      </w:pPr>
      <w:r w:rsidRPr="00F5124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Imagine you have a file called </w:t>
      </w:r>
      <w:r w:rsidRPr="00F51246">
        <w:rPr>
          <w:rFonts w:ascii="Courier New" w:eastAsia="Times New Roman" w:hAnsi="Courier New" w:cs="Courier New"/>
          <w:color w:val="C00000"/>
          <w:sz w:val="20"/>
          <w:szCs w:val="20"/>
          <w:lang w:val="en-AU" w:eastAsia="en-AU"/>
        </w:rPr>
        <w:t>input_file.csv</w:t>
      </w:r>
      <w:r w:rsidRPr="00F51246">
        <w:rPr>
          <w:rFonts w:ascii="Times New Roman" w:eastAsia="Times New Roman" w:hAnsi="Times New Roman" w:cs="Times New Roman"/>
          <w:color w:val="C00000"/>
          <w:sz w:val="24"/>
          <w:szCs w:val="24"/>
          <w:lang w:val="en-AU" w:eastAsia="en-AU"/>
        </w:rPr>
        <w:t xml:space="preserve"> </w:t>
      </w:r>
      <w:r w:rsidRPr="00F5124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that looks like this:</w:t>
      </w:r>
      <w:r w:rsidR="00C8536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 w:rsidR="00C8536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 w:rsidR="00C85368" w:rsidRPr="007D61E4">
        <w:rPr>
          <w:rFonts w:ascii="Times New Roman" w:eastAsia="Times New Roman" w:hAnsi="Times New Roman" w:cs="Times New Roman"/>
          <w:color w:val="0070C0"/>
          <w:sz w:val="24"/>
          <w:szCs w:val="24"/>
          <w:lang w:val="en-AU" w:eastAsia="en-AU"/>
        </w:rPr>
        <w:t>name,</w:t>
      </w:r>
      <w:r w:rsidR="00C85368" w:rsidRPr="007D61E4">
        <w:rPr>
          <w:rFonts w:ascii="Times New Roman" w:eastAsia="Times New Roman" w:hAnsi="Times New Roman" w:cs="Times New Roman"/>
          <w:color w:val="0070C0"/>
          <w:sz w:val="24"/>
          <w:szCs w:val="24"/>
          <w:lang w:val="en-AU" w:eastAsia="en-AU"/>
        </w:rPr>
        <w:t xml:space="preserve"> age, city</w:t>
      </w:r>
    </w:p>
    <w:p w14:paraId="7D263A45" w14:textId="507AB054" w:rsidR="00C85368" w:rsidRPr="007D61E4" w:rsidRDefault="00C85368" w:rsidP="00C8536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70C0"/>
          <w:sz w:val="24"/>
          <w:szCs w:val="24"/>
          <w:lang w:val="en-AU" w:eastAsia="en-AU"/>
        </w:rPr>
      </w:pPr>
      <w:r w:rsidRPr="007D61E4">
        <w:rPr>
          <w:rFonts w:ascii="Times New Roman" w:eastAsia="Times New Roman" w:hAnsi="Times New Roman" w:cs="Times New Roman"/>
          <w:color w:val="0070C0"/>
          <w:sz w:val="24"/>
          <w:szCs w:val="24"/>
          <w:lang w:val="en-AU" w:eastAsia="en-AU"/>
        </w:rPr>
        <w:t>John,25,</w:t>
      </w:r>
      <w:r w:rsidRPr="007D61E4">
        <w:rPr>
          <w:rFonts w:ascii="Times New Roman" w:eastAsia="Times New Roman" w:hAnsi="Times New Roman" w:cs="Times New Roman"/>
          <w:color w:val="0070C0"/>
          <w:sz w:val="24"/>
          <w:szCs w:val="24"/>
          <w:lang w:val="en-AU" w:eastAsia="en-AU"/>
        </w:rPr>
        <w:t xml:space="preserve"> </w:t>
      </w:r>
      <w:r w:rsidRPr="007D61E4">
        <w:rPr>
          <w:rFonts w:ascii="Times New Roman" w:eastAsia="Times New Roman" w:hAnsi="Times New Roman" w:cs="Times New Roman"/>
          <w:color w:val="0070C0"/>
          <w:sz w:val="24"/>
          <w:szCs w:val="24"/>
          <w:lang w:val="en-AU" w:eastAsia="en-AU"/>
        </w:rPr>
        <w:t>New York</w:t>
      </w:r>
    </w:p>
    <w:p w14:paraId="3E9676E9" w14:textId="2519988F" w:rsidR="00C85368" w:rsidRPr="007D61E4" w:rsidRDefault="00C85368" w:rsidP="00C8536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70C0"/>
          <w:sz w:val="24"/>
          <w:szCs w:val="24"/>
          <w:lang w:val="en-AU" w:eastAsia="en-AU"/>
        </w:rPr>
      </w:pPr>
      <w:r w:rsidRPr="007D61E4">
        <w:rPr>
          <w:rFonts w:ascii="Times New Roman" w:eastAsia="Times New Roman" w:hAnsi="Times New Roman" w:cs="Times New Roman"/>
          <w:color w:val="0070C0"/>
          <w:sz w:val="24"/>
          <w:szCs w:val="24"/>
          <w:lang w:val="en-AU" w:eastAsia="en-AU"/>
        </w:rPr>
        <w:t>Alice,30,</w:t>
      </w:r>
      <w:r w:rsidRPr="007D61E4">
        <w:rPr>
          <w:rFonts w:ascii="Times New Roman" w:eastAsia="Times New Roman" w:hAnsi="Times New Roman" w:cs="Times New Roman"/>
          <w:color w:val="0070C0"/>
          <w:sz w:val="24"/>
          <w:szCs w:val="24"/>
          <w:lang w:val="en-AU" w:eastAsia="en-AU"/>
        </w:rPr>
        <w:t xml:space="preserve"> </w:t>
      </w:r>
      <w:r w:rsidRPr="007D61E4">
        <w:rPr>
          <w:rFonts w:ascii="Times New Roman" w:eastAsia="Times New Roman" w:hAnsi="Times New Roman" w:cs="Times New Roman"/>
          <w:color w:val="0070C0"/>
          <w:sz w:val="24"/>
          <w:szCs w:val="24"/>
          <w:lang w:val="en-AU" w:eastAsia="en-AU"/>
        </w:rPr>
        <w:t>Sydney</w:t>
      </w:r>
    </w:p>
    <w:p w14:paraId="63830377" w14:textId="425BEB73" w:rsidR="007D61E4" w:rsidRPr="007D61E4" w:rsidRDefault="00C85368" w:rsidP="007D61E4">
      <w:pPr>
        <w:pStyle w:val="NormalWeb"/>
        <w:rPr>
          <w:rFonts w:eastAsia="Times New Roman"/>
          <w:lang w:val="en-AU" w:eastAsia="en-AU"/>
        </w:rPr>
      </w:pPr>
      <w:r w:rsidRPr="007D61E4">
        <w:rPr>
          <w:rFonts w:eastAsia="Times New Roman"/>
          <w:color w:val="0070C0"/>
          <w:lang w:val="en-AU" w:eastAsia="en-AU"/>
        </w:rPr>
        <w:t>Bob,22,</w:t>
      </w:r>
      <w:r w:rsidRPr="007D61E4">
        <w:rPr>
          <w:rFonts w:eastAsia="Times New Roman"/>
          <w:color w:val="0070C0"/>
          <w:lang w:val="en-AU" w:eastAsia="en-AU"/>
        </w:rPr>
        <w:t xml:space="preserve"> </w:t>
      </w:r>
      <w:r w:rsidRPr="007D61E4">
        <w:rPr>
          <w:rFonts w:eastAsia="Times New Roman"/>
          <w:color w:val="0070C0"/>
          <w:lang w:val="en-AU" w:eastAsia="en-AU"/>
        </w:rPr>
        <w:t>Melbourne</w:t>
      </w:r>
      <w:r w:rsidR="007D61E4">
        <w:rPr>
          <w:rFonts w:eastAsia="Times New Roman"/>
          <w:color w:val="0070C0"/>
          <w:lang w:val="en-AU" w:eastAsia="en-AU"/>
        </w:rPr>
        <w:br/>
      </w:r>
      <w:r w:rsidR="007D61E4">
        <w:rPr>
          <w:rFonts w:eastAsia="Times New Roman"/>
          <w:color w:val="0070C0"/>
          <w:lang w:val="en-AU" w:eastAsia="en-AU"/>
        </w:rPr>
        <w:br/>
      </w:r>
      <w:r w:rsidR="007D61E4">
        <w:rPr>
          <w:rFonts w:eastAsia="Times New Roman"/>
          <w:color w:val="0070C0"/>
          <w:lang w:val="en-AU" w:eastAsia="en-AU"/>
        </w:rPr>
        <w:br/>
      </w:r>
      <w:r w:rsidR="007D61E4">
        <w:rPr>
          <w:rFonts w:eastAsia="Times New Roman"/>
          <w:lang w:val="en-AU" w:eastAsia="en-AU"/>
        </w:rPr>
        <w:t>We</w:t>
      </w:r>
      <w:r w:rsidR="007D61E4" w:rsidRPr="007D61E4">
        <w:rPr>
          <w:rFonts w:eastAsia="Times New Roman"/>
          <w:lang w:val="en-AU" w:eastAsia="en-AU"/>
        </w:rPr>
        <w:t xml:space="preserve"> want to take this file and copy its contents into another file, called </w:t>
      </w:r>
      <w:r w:rsidR="007D61E4" w:rsidRPr="007D61E4">
        <w:rPr>
          <w:rFonts w:ascii="Courier New" w:eastAsia="Times New Roman" w:hAnsi="Courier New" w:cs="Courier New"/>
          <w:color w:val="C00000"/>
          <w:sz w:val="20"/>
          <w:szCs w:val="20"/>
          <w:lang w:val="en-AU" w:eastAsia="en-AU"/>
        </w:rPr>
        <w:t>output_file.txt</w:t>
      </w:r>
      <w:r w:rsidR="007D61E4" w:rsidRPr="007D61E4">
        <w:rPr>
          <w:rFonts w:eastAsia="Times New Roman"/>
          <w:color w:val="C00000"/>
          <w:lang w:val="en-AU" w:eastAsia="en-AU"/>
        </w:rPr>
        <w:t>.</w:t>
      </w:r>
    </w:p>
    <w:p w14:paraId="3428CCD0" w14:textId="77777777" w:rsidR="007D61E4" w:rsidRPr="007D61E4" w:rsidRDefault="007D61E4" w:rsidP="007D61E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en-AU"/>
        </w:rPr>
      </w:pPr>
      <w:r w:rsidRPr="007D61E4"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en-AU"/>
        </w:rPr>
        <w:t>2. Explaining the Steps in Plain Language</w:t>
      </w:r>
    </w:p>
    <w:p w14:paraId="1C462693" w14:textId="1B182091" w:rsidR="007D61E4" w:rsidRPr="007D61E4" w:rsidRDefault="007D61E4" w:rsidP="007D61E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7D61E4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Here’s what we will do using the most straightforward words:</w:t>
      </w:r>
    </w:p>
    <w:p w14:paraId="4A42952B" w14:textId="77777777" w:rsidR="007D61E4" w:rsidRPr="007D61E4" w:rsidRDefault="007D61E4" w:rsidP="007D61E4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7D61E4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Open the "input" file (the CSV file) to read it.</w:t>
      </w:r>
    </w:p>
    <w:p w14:paraId="77615C33" w14:textId="77777777" w:rsidR="007D61E4" w:rsidRPr="007D61E4" w:rsidRDefault="007D61E4" w:rsidP="007D61E4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7D61E4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Open the "output" file (the text file) to write into it.</w:t>
      </w:r>
    </w:p>
    <w:p w14:paraId="6D1AF89A" w14:textId="77777777" w:rsidR="007D61E4" w:rsidRPr="007D61E4" w:rsidRDefault="007D61E4" w:rsidP="007D61E4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7D61E4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Copy each line from the CSV file and paste it into the text file.</w:t>
      </w:r>
    </w:p>
    <w:p w14:paraId="5BA64DE9" w14:textId="77777777" w:rsidR="007D61E4" w:rsidRDefault="007D61E4" w:rsidP="007D61E4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7D61E4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Save and close both files.</w:t>
      </w:r>
    </w:p>
    <w:p w14:paraId="78F4A94C" w14:textId="77777777" w:rsidR="00ED4C69" w:rsidRDefault="007D61E4" w:rsidP="007D61E4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7D61E4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 xml:space="preserve">This is what the code looks like, with </w:t>
      </w:r>
      <w:r w:rsidRPr="007D61E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comments</w:t>
      </w:r>
      <w:r w:rsidRPr="007D61E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that explain each line in simple terms: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3DBC8678" w14:textId="77777777" w:rsidR="00ED4C69" w:rsidRPr="00ED4C69" w:rsidRDefault="00ED4C69" w:rsidP="00ED4C6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en-AU"/>
        </w:rPr>
      </w:pPr>
      <w:r w:rsidRPr="00ED4C69"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en-AU"/>
        </w:rPr>
        <w:t>Simplifying the Code Explanation</w:t>
      </w:r>
    </w:p>
    <w:p w14:paraId="047F7A5F" w14:textId="77777777" w:rsidR="00ED4C69" w:rsidRPr="00ED4C69" w:rsidRDefault="00ED4C69" w:rsidP="00ED4C69">
      <w:pPr>
        <w:numPr>
          <w:ilvl w:val="0"/>
          <w:numId w:val="2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gramStart"/>
      <w:r w:rsidRPr="00ED4C69">
        <w:rPr>
          <w:rFonts w:ascii="Courier New" w:eastAsia="Times New Roman" w:hAnsi="Courier New" w:cs="Courier New"/>
          <w:b/>
          <w:bCs/>
          <w:sz w:val="20"/>
          <w:szCs w:val="20"/>
          <w:lang w:val="en-AU" w:eastAsia="en-AU"/>
        </w:rPr>
        <w:t>open(</w:t>
      </w:r>
      <w:proofErr w:type="gramEnd"/>
      <w:r w:rsidRPr="00ED4C69">
        <w:rPr>
          <w:rFonts w:ascii="Courier New" w:eastAsia="Times New Roman" w:hAnsi="Courier New" w:cs="Courier New"/>
          <w:b/>
          <w:bCs/>
          <w:sz w:val="20"/>
          <w:szCs w:val="20"/>
          <w:lang w:val="en-AU" w:eastAsia="en-AU"/>
        </w:rPr>
        <w:t>'input_file.csv', 'r')</w:t>
      </w:r>
      <w:r w:rsidRPr="00ED4C69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: Think of this as opening a book to read.</w:t>
      </w:r>
    </w:p>
    <w:p w14:paraId="29863AA5" w14:textId="77777777" w:rsidR="00ED4C69" w:rsidRPr="00ED4C69" w:rsidRDefault="00ED4C69" w:rsidP="00ED4C69">
      <w:pPr>
        <w:numPr>
          <w:ilvl w:val="0"/>
          <w:numId w:val="2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gramStart"/>
      <w:r w:rsidRPr="00ED4C69">
        <w:rPr>
          <w:rFonts w:ascii="Courier New" w:eastAsia="Times New Roman" w:hAnsi="Courier New" w:cs="Courier New"/>
          <w:b/>
          <w:bCs/>
          <w:sz w:val="20"/>
          <w:szCs w:val="20"/>
          <w:lang w:val="en-AU" w:eastAsia="en-AU"/>
        </w:rPr>
        <w:t>open(</w:t>
      </w:r>
      <w:proofErr w:type="gramEnd"/>
      <w:r w:rsidRPr="00ED4C69">
        <w:rPr>
          <w:rFonts w:ascii="Courier New" w:eastAsia="Times New Roman" w:hAnsi="Courier New" w:cs="Courier New"/>
          <w:b/>
          <w:bCs/>
          <w:sz w:val="20"/>
          <w:szCs w:val="20"/>
          <w:lang w:val="en-AU" w:eastAsia="en-AU"/>
        </w:rPr>
        <w:t>'output_file.txt', 'w')</w:t>
      </w:r>
      <w:r w:rsidRPr="00ED4C69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: This is like opening a notebook to write something new.</w:t>
      </w:r>
    </w:p>
    <w:p w14:paraId="1D84A542" w14:textId="77777777" w:rsidR="00ED4C69" w:rsidRPr="00ED4C69" w:rsidRDefault="00ED4C69" w:rsidP="00ED4C69">
      <w:pPr>
        <w:numPr>
          <w:ilvl w:val="0"/>
          <w:numId w:val="2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ED4C69">
        <w:rPr>
          <w:rFonts w:ascii="Courier New" w:eastAsia="Times New Roman" w:hAnsi="Courier New" w:cs="Courier New"/>
          <w:b/>
          <w:bCs/>
          <w:sz w:val="20"/>
          <w:szCs w:val="20"/>
          <w:lang w:val="en-AU" w:eastAsia="en-AU"/>
        </w:rPr>
        <w:t>for line in csv_</w:t>
      </w:r>
      <w:proofErr w:type="gramStart"/>
      <w:r w:rsidRPr="00ED4C69">
        <w:rPr>
          <w:rFonts w:ascii="Courier New" w:eastAsia="Times New Roman" w:hAnsi="Courier New" w:cs="Courier New"/>
          <w:b/>
          <w:bCs/>
          <w:sz w:val="20"/>
          <w:szCs w:val="20"/>
          <w:lang w:val="en-AU" w:eastAsia="en-AU"/>
        </w:rPr>
        <w:t>file:</w:t>
      </w:r>
      <w:r w:rsidRPr="00ED4C69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:</w:t>
      </w:r>
      <w:proofErr w:type="gramEnd"/>
      <w:r w:rsidRPr="00ED4C69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This is like turning each page in the book one by one.</w:t>
      </w:r>
    </w:p>
    <w:p w14:paraId="04C49C3D" w14:textId="77777777" w:rsidR="00ED4C69" w:rsidRPr="00ED4C69" w:rsidRDefault="00ED4C69" w:rsidP="00ED4C69">
      <w:pPr>
        <w:numPr>
          <w:ilvl w:val="0"/>
          <w:numId w:val="2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ED4C69">
        <w:rPr>
          <w:rFonts w:ascii="Courier New" w:eastAsia="Times New Roman" w:hAnsi="Courier New" w:cs="Courier New"/>
          <w:b/>
          <w:bCs/>
          <w:sz w:val="20"/>
          <w:szCs w:val="20"/>
          <w:lang w:val="en-AU" w:eastAsia="en-AU"/>
        </w:rPr>
        <w:t>text_</w:t>
      </w:r>
      <w:proofErr w:type="gramStart"/>
      <w:r w:rsidRPr="00ED4C69">
        <w:rPr>
          <w:rFonts w:ascii="Courier New" w:eastAsia="Times New Roman" w:hAnsi="Courier New" w:cs="Courier New"/>
          <w:b/>
          <w:bCs/>
          <w:sz w:val="20"/>
          <w:szCs w:val="20"/>
          <w:lang w:val="en-AU" w:eastAsia="en-AU"/>
        </w:rPr>
        <w:t>file.write</w:t>
      </w:r>
      <w:proofErr w:type="gramEnd"/>
      <w:r w:rsidRPr="00ED4C69">
        <w:rPr>
          <w:rFonts w:ascii="Courier New" w:eastAsia="Times New Roman" w:hAnsi="Courier New" w:cs="Courier New"/>
          <w:b/>
          <w:bCs/>
          <w:sz w:val="20"/>
          <w:szCs w:val="20"/>
          <w:lang w:val="en-AU" w:eastAsia="en-AU"/>
        </w:rPr>
        <w:t>(line)</w:t>
      </w:r>
      <w:r w:rsidRPr="00ED4C69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: It’s like copying what you read on each page and writing it in your notebook.</w:t>
      </w:r>
    </w:p>
    <w:p w14:paraId="11FC80B4" w14:textId="77777777" w:rsidR="00ED4C69" w:rsidRPr="00ED4C69" w:rsidRDefault="00ED4C69" w:rsidP="00ED4C69">
      <w:pPr>
        <w:pStyle w:val="Heading3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AU" w:eastAsia="en-AU"/>
        </w:rPr>
      </w:pPr>
      <w:r w:rsidRPr="00ED4C69">
        <w:rPr>
          <w:rFonts w:ascii="Times New Roman" w:eastAsia="Times New Roman" w:hAnsi="Times New Roman" w:cs="Times New Roman"/>
          <w:b/>
          <w:bCs/>
          <w:lang w:val="en-AU" w:eastAsia="en-AU"/>
        </w:rPr>
        <w:t>Closing the Files</w:t>
      </w:r>
      <w:r w:rsidRPr="00ED4C69">
        <w:rPr>
          <w:rFonts w:ascii="Times New Roman" w:eastAsia="Times New Roman" w:hAnsi="Times New Roman" w:cs="Times New Roman"/>
          <w:lang w:val="en-AU" w:eastAsia="en-AU"/>
        </w:rPr>
        <w:t>: Always "close the book" when you're done. This saves everything you've written.</w:t>
      </w:r>
      <w:r>
        <w:rPr>
          <w:rFonts w:ascii="Times New Roman" w:eastAsia="Times New Roman" w:hAnsi="Times New Roman" w:cs="Times New Roman"/>
          <w:lang w:val="en-AU" w:eastAsia="en-AU"/>
        </w:rPr>
        <w:br/>
      </w:r>
      <w:r>
        <w:rPr>
          <w:rFonts w:ascii="Times New Roman" w:eastAsia="Times New Roman" w:hAnsi="Times New Roman" w:cs="Times New Roman"/>
          <w:lang w:val="en-AU" w:eastAsia="en-AU"/>
        </w:rPr>
        <w:br/>
      </w:r>
      <w:r w:rsidRPr="00ED4C69"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  <w:lang w:val="en-AU" w:eastAsia="en-AU"/>
        </w:rPr>
        <w:t>Before Running the Code</w:t>
      </w:r>
    </w:p>
    <w:p w14:paraId="58CBCD60" w14:textId="77777777" w:rsidR="00ED4C69" w:rsidRPr="00ED4C69" w:rsidRDefault="00ED4C69" w:rsidP="00ED4C69">
      <w:pPr>
        <w:numPr>
          <w:ilvl w:val="0"/>
          <w:numId w:val="2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ED4C69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Save this code</w:t>
      </w:r>
      <w:r w:rsidRPr="00ED4C69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: Copy the code into a simple text editor (like Notepad) and save it with the name copy_csv.py.</w:t>
      </w:r>
    </w:p>
    <w:p w14:paraId="1D0140EB" w14:textId="77777777" w:rsidR="000F55A1" w:rsidRPr="000F55A1" w:rsidRDefault="00ED4C69" w:rsidP="000F55A1">
      <w:pPr>
        <w:numPr>
          <w:ilvl w:val="0"/>
          <w:numId w:val="27"/>
        </w:numPr>
        <w:spacing w:before="100" w:beforeAutospacing="1" w:after="100" w:afterAutospacing="1" w:line="480" w:lineRule="auto"/>
        <w:rPr>
          <w:rFonts w:eastAsia="Times New Roman"/>
          <w:lang w:val="en-AU" w:eastAsia="en-AU"/>
        </w:rPr>
      </w:pPr>
      <w:r w:rsidRPr="00ED4C69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Make sure</w:t>
      </w:r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that your</w:t>
      </w:r>
      <w:r w:rsidRPr="00ED4C69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CSV file (input_file.csv) is in the same folder as the Python script (copy_csv.py).</w:t>
      </w:r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 w:rsidRPr="00ED4C69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Run the Code: In the terminal, go to the folder where your script is saved and type:</w:t>
      </w:r>
      <w:r w:rsidR="001836F7" w:rsidRPr="001836F7">
        <w:t xml:space="preserve"> </w:t>
      </w:r>
      <w:r w:rsidR="001836F7">
        <w:t xml:space="preserve">                                            </w:t>
      </w:r>
      <w:r w:rsidR="001836F7" w:rsidRPr="001836F7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python copy_csv.py</w:t>
      </w:r>
      <w:r w:rsidR="000F55A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 w:rsidR="000F55A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 w:rsidR="000F55A1" w:rsidRPr="000F55A1">
        <w:rPr>
          <w:rFonts w:eastAsia="Times New Roman"/>
          <w:lang w:val="en-AU" w:eastAsia="en-AU"/>
        </w:rPr>
        <w:t>After running, you should find an output_file.txt with the same content as the CSV file.</w:t>
      </w:r>
    </w:p>
    <w:p w14:paraId="542426E0" w14:textId="77777777" w:rsidR="000F55A1" w:rsidRPr="000F55A1" w:rsidRDefault="000F55A1" w:rsidP="000F55A1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AU" w:eastAsia="en-AU"/>
        </w:rPr>
      </w:pPr>
      <w:r w:rsidRPr="000F55A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AU" w:eastAsia="en-AU"/>
        </w:rPr>
        <w:t>Even Simpler Words</w:t>
      </w:r>
    </w:p>
    <w:p w14:paraId="09F43F5D" w14:textId="77777777" w:rsidR="000F55A1" w:rsidRPr="000F55A1" w:rsidRDefault="000F55A1" w:rsidP="000F55A1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F55A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This code is like copying a list from one notebook (CSV) to another notebook (text file) line by line. You open both notebooks, copy each line, and then close them. That’s it!</w:t>
      </w:r>
    </w:p>
    <w:p w14:paraId="1BE83A21" w14:textId="646E1D8C" w:rsidR="00833D0C" w:rsidRPr="00833D0C" w:rsidRDefault="000F55A1" w:rsidP="00833D0C">
      <w:pPr>
        <w:pStyle w:val="NormalWeb"/>
        <w:spacing w:line="360" w:lineRule="auto"/>
        <w:rPr>
          <w:rFonts w:eastAsia="Times New Roman"/>
          <w:lang w:val="en-AU" w:eastAsia="en-AU"/>
        </w:rPr>
      </w:pPr>
      <w:r w:rsidRPr="000F55A1">
        <w:rPr>
          <w:rFonts w:eastAsia="Times New Roman"/>
          <w:lang w:val="en-AU" w:eastAsia="en-AU"/>
        </w:rPr>
        <w:t xml:space="preserve">Does this explanation help clarify things? We can walk through it again if needed! </w:t>
      </w:r>
      <w:r w:rsidRPr="000F55A1">
        <w:rPr>
          <w:rFonts w:ascii="Segoe UI Emoji" w:eastAsia="Times New Roman" w:hAnsi="Segoe UI Emoji" w:cs="Segoe UI Emoji"/>
          <w:lang w:val="en-AU" w:eastAsia="en-AU"/>
        </w:rPr>
        <w:t>😊</w:t>
      </w:r>
      <w:r w:rsidR="00833D0C">
        <w:rPr>
          <w:rFonts w:ascii="Segoe UI Emoji" w:eastAsia="Times New Roman" w:hAnsi="Segoe UI Emoji" w:cs="Segoe UI Emoji"/>
          <w:lang w:val="en-AU" w:eastAsia="en-AU"/>
        </w:rPr>
        <w:br/>
      </w:r>
      <w:r w:rsidR="00833D0C">
        <w:rPr>
          <w:rFonts w:ascii="Segoe UI Emoji" w:eastAsia="Times New Roman" w:hAnsi="Segoe UI Emoji" w:cs="Segoe UI Emoji"/>
          <w:lang w:val="en-AU" w:eastAsia="en-AU"/>
        </w:rPr>
        <w:br/>
      </w:r>
      <w:r w:rsidR="00833D0C">
        <w:rPr>
          <w:rFonts w:ascii="Segoe UI Emoji" w:eastAsia="Times New Roman" w:hAnsi="Segoe UI Emoji" w:cs="Segoe UI Emoji"/>
          <w:lang w:val="en-AU" w:eastAsia="en-AU"/>
        </w:rPr>
        <w:br/>
      </w:r>
      <w:r w:rsidR="00833D0C" w:rsidRPr="00833D0C">
        <w:rPr>
          <w:rFonts w:ascii="Segoe UI Emoji" w:eastAsia="Times New Roman" w:hAnsi="Segoe UI Emoji" w:cs="Segoe UI Emoji"/>
          <w:b/>
          <w:bCs/>
          <w:lang w:val="en-AU" w:eastAsia="en-AU"/>
        </w:rPr>
        <w:t>Another example:</w:t>
      </w:r>
      <w:r w:rsidR="00833D0C">
        <w:rPr>
          <w:rFonts w:ascii="Segoe UI Emoji" w:eastAsia="Times New Roman" w:hAnsi="Segoe UI Emoji" w:cs="Segoe UI Emoji"/>
          <w:lang w:val="en-AU" w:eastAsia="en-AU"/>
        </w:rPr>
        <w:br/>
      </w:r>
      <w:r w:rsidR="00833D0C">
        <w:rPr>
          <w:rFonts w:ascii="Segoe UI Emoji" w:eastAsia="Times New Roman" w:hAnsi="Segoe UI Emoji" w:cs="Segoe UI Emoji"/>
          <w:lang w:val="en-AU" w:eastAsia="en-AU"/>
        </w:rPr>
        <w:br/>
      </w:r>
      <w:r w:rsidR="00833D0C">
        <w:rPr>
          <w:rFonts w:ascii="Segoe UI Emoji" w:eastAsia="Times New Roman" w:hAnsi="Segoe UI Emoji" w:cs="Segoe UI Emoji"/>
          <w:lang w:val="en-AU" w:eastAsia="en-AU"/>
        </w:rPr>
        <w:lastRenderedPageBreak/>
        <w:t xml:space="preserve"> This is the code:  </w:t>
      </w:r>
      <w:proofErr w:type="spellStart"/>
      <w:r w:rsidR="00833D0C" w:rsidRPr="00833D0C">
        <w:rPr>
          <w:rFonts w:ascii="Segoe UI Emoji" w:eastAsia="Times New Roman" w:hAnsi="Segoe UI Emoji" w:cs="Segoe UI Emoji"/>
          <w:lang w:val="en-AU" w:eastAsia="en-AU"/>
        </w:rPr>
        <w:t>csv_file</w:t>
      </w:r>
      <w:proofErr w:type="spellEnd"/>
      <w:r w:rsidR="00833D0C" w:rsidRPr="00833D0C">
        <w:rPr>
          <w:rFonts w:ascii="Segoe UI Emoji" w:eastAsia="Times New Roman" w:hAnsi="Segoe UI Emoji" w:cs="Segoe UI Emoji"/>
          <w:lang w:val="en-AU" w:eastAsia="en-AU"/>
        </w:rPr>
        <w:t xml:space="preserve"> = open</w:t>
      </w:r>
      <w:r w:rsidR="00833D0C">
        <w:rPr>
          <w:rFonts w:ascii="Segoe UI Emoji" w:eastAsia="Times New Roman" w:hAnsi="Segoe UI Emoji" w:cs="Segoe UI Emoji"/>
          <w:lang w:val="en-AU" w:eastAsia="en-AU"/>
        </w:rPr>
        <w:t xml:space="preserve"> </w:t>
      </w:r>
      <w:proofErr w:type="gramStart"/>
      <w:r w:rsidR="00833D0C" w:rsidRPr="00833D0C">
        <w:rPr>
          <w:rFonts w:ascii="Segoe UI Emoji" w:eastAsia="Times New Roman" w:hAnsi="Segoe UI Emoji" w:cs="Segoe UI Emoji"/>
          <w:lang w:val="en-AU" w:eastAsia="en-AU"/>
        </w:rPr>
        <w:t>(</w:t>
      </w:r>
      <w:r w:rsidR="00833D0C">
        <w:rPr>
          <w:rFonts w:ascii="Segoe UI Emoji" w:eastAsia="Times New Roman" w:hAnsi="Segoe UI Emoji" w:cs="Segoe UI Emoji"/>
          <w:lang w:val="en-AU" w:eastAsia="en-AU"/>
        </w:rPr>
        <w:t xml:space="preserve"> </w:t>
      </w:r>
      <w:r w:rsidR="00833D0C" w:rsidRPr="00833D0C">
        <w:rPr>
          <w:rFonts w:ascii="Segoe UI Emoji" w:eastAsia="Times New Roman" w:hAnsi="Segoe UI Emoji" w:cs="Segoe UI Emoji"/>
          <w:lang w:val="en-AU" w:eastAsia="en-AU"/>
        </w:rPr>
        <w:t>'</w:t>
      </w:r>
      <w:proofErr w:type="gramEnd"/>
      <w:r w:rsidR="00833D0C" w:rsidRPr="00833D0C">
        <w:rPr>
          <w:rFonts w:ascii="Segoe UI Emoji" w:eastAsia="Times New Roman" w:hAnsi="Segoe UI Emoji" w:cs="Segoe UI Emoji"/>
          <w:lang w:val="en-AU" w:eastAsia="en-AU"/>
        </w:rPr>
        <w:t xml:space="preserve">input_file.csv', 'r') </w:t>
      </w:r>
      <w:r w:rsidR="00833D0C">
        <w:rPr>
          <w:rFonts w:ascii="Segoe UI Emoji" w:eastAsia="Times New Roman" w:hAnsi="Segoe UI Emoji" w:cs="Segoe UI Emoji"/>
          <w:lang w:val="en-AU" w:eastAsia="en-AU"/>
        </w:rPr>
        <w:br/>
      </w:r>
      <w:r w:rsidR="00833D0C">
        <w:rPr>
          <w:rFonts w:ascii="Segoe UI Emoji" w:eastAsia="Times New Roman" w:hAnsi="Segoe UI Emoji" w:cs="Segoe UI Emoji"/>
          <w:lang w:val="en-AU" w:eastAsia="en-AU"/>
        </w:rPr>
        <w:br/>
      </w:r>
      <w:r w:rsidR="00833D0C">
        <w:rPr>
          <w:rFonts w:eastAsia="Times New Roman"/>
          <w:lang w:val="en-AU" w:eastAsia="en-AU"/>
        </w:rPr>
        <w:t>You</w:t>
      </w:r>
      <w:r w:rsidR="00833D0C" w:rsidRPr="00833D0C">
        <w:rPr>
          <w:rFonts w:eastAsia="Times New Roman"/>
          <w:lang w:val="en-AU" w:eastAsia="en-AU"/>
        </w:rPr>
        <w:t xml:space="preserve"> can absolutely change the name of the file to whatever you like! The name inside the </w:t>
      </w:r>
      <w:proofErr w:type="gramStart"/>
      <w:r w:rsidR="00833D0C" w:rsidRPr="00833D0C">
        <w:rPr>
          <w:rFonts w:ascii="Courier New" w:eastAsia="Times New Roman" w:hAnsi="Courier New" w:cs="Courier New"/>
          <w:sz w:val="20"/>
          <w:szCs w:val="20"/>
          <w:lang w:val="en-AU" w:eastAsia="en-AU"/>
        </w:rPr>
        <w:t>open(</w:t>
      </w:r>
      <w:proofErr w:type="gramEnd"/>
      <w:r w:rsidR="00833D0C" w:rsidRPr="00833D0C">
        <w:rPr>
          <w:rFonts w:ascii="Courier New" w:eastAsia="Times New Roman" w:hAnsi="Courier New" w:cs="Courier New"/>
          <w:sz w:val="20"/>
          <w:szCs w:val="20"/>
          <w:lang w:val="en-AU" w:eastAsia="en-AU"/>
        </w:rPr>
        <w:t>)</w:t>
      </w:r>
      <w:r w:rsidR="00833D0C" w:rsidRPr="00833D0C">
        <w:rPr>
          <w:rFonts w:eastAsia="Times New Roman"/>
          <w:lang w:val="en-AU" w:eastAsia="en-AU"/>
        </w:rPr>
        <w:t xml:space="preserve"> function should match the name of your actual file.</w:t>
      </w:r>
    </w:p>
    <w:p w14:paraId="006506CD" w14:textId="77777777" w:rsidR="00833D0C" w:rsidRPr="00833D0C" w:rsidRDefault="00833D0C" w:rsidP="00833D0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833D0C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So, if your file is named </w:t>
      </w:r>
      <w:r w:rsidRPr="00833D0C">
        <w:rPr>
          <w:rFonts w:ascii="Courier New" w:eastAsia="Times New Roman" w:hAnsi="Courier New" w:cs="Courier New"/>
          <w:sz w:val="20"/>
          <w:szCs w:val="20"/>
          <w:lang w:val="en-AU" w:eastAsia="en-AU"/>
        </w:rPr>
        <w:t>Rhemessa_file.csv</w:t>
      </w:r>
      <w:r w:rsidRPr="00833D0C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or </w:t>
      </w:r>
      <w:r w:rsidRPr="00833D0C">
        <w:rPr>
          <w:rFonts w:ascii="Courier New" w:eastAsia="Times New Roman" w:hAnsi="Courier New" w:cs="Courier New"/>
          <w:sz w:val="20"/>
          <w:szCs w:val="20"/>
          <w:lang w:val="en-AU" w:eastAsia="en-AU"/>
        </w:rPr>
        <w:t>input_Rhemessa.csv</w:t>
      </w:r>
      <w:r w:rsidRPr="00833D0C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, you can modify the code like this:</w:t>
      </w:r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 w:rsidRPr="00833D0C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# Step 1: Open the CSV file so we can read its content</w:t>
      </w:r>
    </w:p>
    <w:p w14:paraId="2088169A" w14:textId="77777777" w:rsidR="00833D0C" w:rsidRPr="00833D0C" w:rsidRDefault="00833D0C" w:rsidP="00833D0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r w:rsidRPr="00833D0C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csv_file</w:t>
      </w:r>
      <w:proofErr w:type="spellEnd"/>
      <w:r w:rsidRPr="00833D0C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= </w:t>
      </w:r>
      <w:proofErr w:type="gramStart"/>
      <w:r w:rsidRPr="00833D0C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open(</w:t>
      </w:r>
      <w:proofErr w:type="gramEnd"/>
      <w:r w:rsidRPr="00833D0C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'Rhemessa_file.csv', 'r')  # 'r' means we're opening it to read</w:t>
      </w:r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 w:rsidRPr="00833D0C">
        <w:rPr>
          <w:rFonts w:ascii="Times New Roman" w:eastAsia="Times New Roman" w:hAnsi="Times New Roman" w:cs="Times New Roman"/>
          <w:color w:val="C00000"/>
          <w:sz w:val="32"/>
          <w:szCs w:val="32"/>
          <w:lang w:val="en-AU" w:eastAsia="en-AU"/>
        </w:rPr>
        <w:t>OR</w:t>
      </w:r>
      <w:r>
        <w:rPr>
          <w:rFonts w:ascii="Times New Roman" w:eastAsia="Times New Roman" w:hAnsi="Times New Roman" w:cs="Times New Roman"/>
          <w:color w:val="C00000"/>
          <w:sz w:val="32"/>
          <w:szCs w:val="32"/>
          <w:lang w:val="en-AU" w:eastAsia="en-AU"/>
        </w:rPr>
        <w:br/>
      </w:r>
      <w:r>
        <w:rPr>
          <w:rFonts w:ascii="Times New Roman" w:eastAsia="Times New Roman" w:hAnsi="Times New Roman" w:cs="Times New Roman"/>
          <w:color w:val="C00000"/>
          <w:sz w:val="32"/>
          <w:szCs w:val="32"/>
          <w:lang w:val="en-AU" w:eastAsia="en-AU"/>
        </w:rPr>
        <w:br/>
      </w:r>
      <w:r w:rsidRPr="00833D0C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# Step 1: Open the CSV file so we can read its content</w:t>
      </w:r>
    </w:p>
    <w:p w14:paraId="370AD476" w14:textId="1FD7E784" w:rsidR="00833D0C" w:rsidRPr="00833D0C" w:rsidRDefault="00833D0C" w:rsidP="00833D0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r w:rsidRPr="00833D0C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csv_file</w:t>
      </w:r>
      <w:proofErr w:type="spellEnd"/>
      <w:r w:rsidRPr="00833D0C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= </w:t>
      </w:r>
      <w:proofErr w:type="gramStart"/>
      <w:r w:rsidRPr="00833D0C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open(</w:t>
      </w:r>
      <w:proofErr w:type="gramEnd"/>
      <w:r w:rsidRPr="00833D0C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'input_Rhemessa.csv', 'r')  # 'r' means we're opening it to read</w:t>
      </w:r>
    </w:p>
    <w:p w14:paraId="0DEE6E13" w14:textId="35858FDB" w:rsidR="00833D0C" w:rsidRPr="00833D0C" w:rsidRDefault="00833D0C" w:rsidP="00833D0C">
      <w:pPr>
        <w:spacing w:before="100" w:beforeAutospacing="1" w:after="100" w:afterAutospacing="1" w:line="480" w:lineRule="auto"/>
        <w:ind w:left="360"/>
        <w:rPr>
          <w:rFonts w:ascii="Segoe UI Emoji" w:eastAsia="Times New Roman" w:hAnsi="Segoe UI Emoji" w:cs="Segoe UI Emoji"/>
          <w:sz w:val="24"/>
          <w:szCs w:val="24"/>
          <w:lang w:val="en-AU" w:eastAsia="en-AU"/>
        </w:rPr>
      </w:pPr>
    </w:p>
    <w:p w14:paraId="7A2F7A0B" w14:textId="685693F5" w:rsidR="000F55A1" w:rsidRPr="000F55A1" w:rsidRDefault="00A16714" w:rsidP="000F55A1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A16714">
        <w:t xml:space="preserve">Just make sure that the file name you use in the code is </w:t>
      </w:r>
      <w:proofErr w:type="gramStart"/>
      <w:r w:rsidRPr="00A16714">
        <w:t>exactly the same</w:t>
      </w:r>
      <w:proofErr w:type="gramEnd"/>
      <w:r w:rsidRPr="00A16714">
        <w:t xml:space="preserve"> as the file you have on your computer, including the </w:t>
      </w:r>
      <w:r w:rsidRPr="00A16714">
        <w:rPr>
          <w:rFonts w:ascii="Courier New" w:hAnsi="Courier New" w:cs="Courier New"/>
          <w:sz w:val="20"/>
          <w:szCs w:val="20"/>
        </w:rPr>
        <w:t>.csv</w:t>
      </w:r>
      <w:r w:rsidRPr="00A16714">
        <w:t xml:space="preserve"> part.</w:t>
      </w:r>
      <w:r w:rsidR="00833D0C">
        <w:rPr>
          <w:rFonts w:ascii="Segoe UI Emoji" w:eastAsia="Times New Roman" w:hAnsi="Segoe UI Emoji" w:cs="Segoe UI Emoji"/>
          <w:sz w:val="24"/>
          <w:szCs w:val="24"/>
          <w:lang w:val="en-AU" w:eastAsia="en-AU"/>
        </w:rPr>
        <w:br/>
      </w:r>
      <w:r w:rsidR="00833D0C">
        <w:rPr>
          <w:rFonts w:ascii="Segoe UI Emoji" w:eastAsia="Times New Roman" w:hAnsi="Segoe UI Emoji" w:cs="Segoe UI Emoji"/>
          <w:sz w:val="24"/>
          <w:szCs w:val="24"/>
          <w:lang w:val="en-AU" w:eastAsia="en-AU"/>
        </w:rPr>
        <w:br/>
      </w:r>
    </w:p>
    <w:p w14:paraId="1D92BDE2" w14:textId="0A69FF18" w:rsidR="00ED4C69" w:rsidRPr="00ED4C69" w:rsidRDefault="00ED4C69" w:rsidP="000F55A1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</w:p>
    <w:p w14:paraId="05AA79AD" w14:textId="5A7F097C" w:rsidR="00ED4C69" w:rsidRPr="00ED4C69" w:rsidRDefault="00ED4C69" w:rsidP="00ED4C69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3EC01153" w14:textId="04A99639" w:rsidR="007D61E4" w:rsidRPr="007D61E4" w:rsidRDefault="007D61E4" w:rsidP="007D61E4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</w:p>
    <w:p w14:paraId="15FDF4CB" w14:textId="69656DD9" w:rsidR="00F51246" w:rsidRPr="00F51246" w:rsidRDefault="00F51246" w:rsidP="00C8536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70C0"/>
          <w:sz w:val="24"/>
          <w:szCs w:val="24"/>
          <w:lang w:val="en-AU" w:eastAsia="en-AU"/>
        </w:rPr>
      </w:pPr>
    </w:p>
    <w:p w14:paraId="5F5BE429" w14:textId="346CBB36" w:rsidR="00F51246" w:rsidRPr="00F51246" w:rsidRDefault="007D61E4" w:rsidP="00F51246">
      <w:pPr>
        <w:rPr>
          <w:lang w:val="en-AU"/>
        </w:rPr>
      </w:pPr>
      <w:r>
        <w:rPr>
          <w:lang w:val="en-AU"/>
        </w:rPr>
        <w:br/>
      </w:r>
    </w:p>
    <w:sectPr w:rsidR="00F51246" w:rsidRPr="00F51246" w:rsidSect="00F512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923271B"/>
    <w:multiLevelType w:val="multilevel"/>
    <w:tmpl w:val="F334B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EE85DF9"/>
    <w:multiLevelType w:val="multilevel"/>
    <w:tmpl w:val="ACCC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EA07FA"/>
    <w:multiLevelType w:val="multilevel"/>
    <w:tmpl w:val="433CD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F6D4A94"/>
    <w:multiLevelType w:val="multilevel"/>
    <w:tmpl w:val="841A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699328">
    <w:abstractNumId w:val="22"/>
  </w:num>
  <w:num w:numId="2" w16cid:durableId="1932547926">
    <w:abstractNumId w:val="12"/>
  </w:num>
  <w:num w:numId="3" w16cid:durableId="749893342">
    <w:abstractNumId w:val="10"/>
  </w:num>
  <w:num w:numId="4" w16cid:durableId="1789352300">
    <w:abstractNumId w:val="24"/>
  </w:num>
  <w:num w:numId="5" w16cid:durableId="1694114448">
    <w:abstractNumId w:val="13"/>
  </w:num>
  <w:num w:numId="6" w16cid:durableId="1927229555">
    <w:abstractNumId w:val="17"/>
  </w:num>
  <w:num w:numId="7" w16cid:durableId="624652493">
    <w:abstractNumId w:val="19"/>
  </w:num>
  <w:num w:numId="8" w16cid:durableId="192037287">
    <w:abstractNumId w:val="9"/>
  </w:num>
  <w:num w:numId="9" w16cid:durableId="1312951806">
    <w:abstractNumId w:val="7"/>
  </w:num>
  <w:num w:numId="10" w16cid:durableId="792986464">
    <w:abstractNumId w:val="6"/>
  </w:num>
  <w:num w:numId="11" w16cid:durableId="1092244843">
    <w:abstractNumId w:val="5"/>
  </w:num>
  <w:num w:numId="12" w16cid:durableId="1965310428">
    <w:abstractNumId w:val="4"/>
  </w:num>
  <w:num w:numId="13" w16cid:durableId="2000494706">
    <w:abstractNumId w:val="8"/>
  </w:num>
  <w:num w:numId="14" w16cid:durableId="832601784">
    <w:abstractNumId w:val="3"/>
  </w:num>
  <w:num w:numId="15" w16cid:durableId="1448819131">
    <w:abstractNumId w:val="2"/>
  </w:num>
  <w:num w:numId="16" w16cid:durableId="1099718686">
    <w:abstractNumId w:val="1"/>
  </w:num>
  <w:num w:numId="17" w16cid:durableId="1469936729">
    <w:abstractNumId w:val="0"/>
  </w:num>
  <w:num w:numId="18" w16cid:durableId="1764372673">
    <w:abstractNumId w:val="14"/>
  </w:num>
  <w:num w:numId="19" w16cid:durableId="1175220320">
    <w:abstractNumId w:val="15"/>
  </w:num>
  <w:num w:numId="20" w16cid:durableId="445079848">
    <w:abstractNumId w:val="23"/>
  </w:num>
  <w:num w:numId="21" w16cid:durableId="1535342060">
    <w:abstractNumId w:val="18"/>
  </w:num>
  <w:num w:numId="22" w16cid:durableId="473183747">
    <w:abstractNumId w:val="11"/>
  </w:num>
  <w:num w:numId="23" w16cid:durableId="874660436">
    <w:abstractNumId w:val="25"/>
  </w:num>
  <w:num w:numId="24" w16cid:durableId="1008285997">
    <w:abstractNumId w:val="16"/>
  </w:num>
  <w:num w:numId="25" w16cid:durableId="184054445">
    <w:abstractNumId w:val="26"/>
  </w:num>
  <w:num w:numId="26" w16cid:durableId="1232232093">
    <w:abstractNumId w:val="21"/>
  </w:num>
  <w:num w:numId="27" w16cid:durableId="176445126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8D"/>
    <w:rsid w:val="000F55A1"/>
    <w:rsid w:val="001836F7"/>
    <w:rsid w:val="001D6669"/>
    <w:rsid w:val="0047788D"/>
    <w:rsid w:val="00645252"/>
    <w:rsid w:val="006D3D74"/>
    <w:rsid w:val="007D61E4"/>
    <w:rsid w:val="00833D0C"/>
    <w:rsid w:val="0083569A"/>
    <w:rsid w:val="00A16714"/>
    <w:rsid w:val="00A9204E"/>
    <w:rsid w:val="00B46CF7"/>
    <w:rsid w:val="00C1358C"/>
    <w:rsid w:val="00C85368"/>
    <w:rsid w:val="00ED4C69"/>
    <w:rsid w:val="00F5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5CF3F1"/>
  <w15:chartTrackingRefBased/>
  <w15:docId w15:val="{A21A3109-4C8A-4108-AFB3-D837F3E0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Default">
    <w:name w:val="Default"/>
    <w:rsid w:val="00F51246"/>
    <w:pPr>
      <w:autoSpaceDE w:val="0"/>
      <w:autoSpaceDN w:val="0"/>
      <w:adjustRightInd w:val="0"/>
    </w:pPr>
    <w:rPr>
      <w:rFonts w:ascii="Century Schoolbook" w:hAnsi="Century Schoolbook" w:cs="Century Schoolbook"/>
      <w:color w:val="000000"/>
      <w:sz w:val="24"/>
      <w:szCs w:val="24"/>
      <w:lang w:val="en-AU"/>
    </w:rPr>
  </w:style>
  <w:style w:type="paragraph" w:styleId="NormalWeb">
    <w:name w:val="Normal (Web)"/>
    <w:basedOn w:val="Normal"/>
    <w:uiPriority w:val="99"/>
    <w:semiHidden/>
    <w:unhideWhenUsed/>
    <w:rsid w:val="007D61E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0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any\AppData\Local\Microsoft\Office\16.0\DTS\en-AU%7b59ACC906-8B1A-40C6-B0E3-0D8E68B5A62F%7d\%7b4070BC0E-D0A7-4BE4-ABC6-E7F7B6F6BAC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{4070BC0E-D0A7-4BE4-ABC6-E7F7B6F6BAC8}tf02786999_win32</Template>
  <TotalTime>0</TotalTime>
  <Pages>4</Pages>
  <Words>572</Words>
  <Characters>2647</Characters>
  <Application>Microsoft Office Word</Application>
  <DocSecurity>0</DocSecurity>
  <Lines>87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Gislene C.</dc:creator>
  <cp:keywords/>
  <dc:description/>
  <cp:lastModifiedBy>Gislene Freitas De Lima Clancy</cp:lastModifiedBy>
  <cp:revision>2</cp:revision>
  <dcterms:created xsi:type="dcterms:W3CDTF">2024-09-15T12:27:00Z</dcterms:created>
  <dcterms:modified xsi:type="dcterms:W3CDTF">2024-09-15T12:27:00Z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GrammarlyDocumentId">
    <vt:lpwstr>fca49848-c15f-4ab1-aad2-0065934f5479</vt:lpwstr>
  </property>
</Properties>
</file>